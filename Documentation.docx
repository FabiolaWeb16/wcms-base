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E51535" w:rsidRDefault="00675607" w:rsidP="00E51535">
      <w:pPr>
        <w:jc w:val="center"/>
        <w:rPr>
          <w:rFonts w:ascii="Calibri Light" w:hAnsi="Calibri Light" w:cs="Calibri Light"/>
          <w:b/>
          <w:sz w:val="48"/>
          <w:szCs w:val="48"/>
        </w:rPr>
      </w:pPr>
      <w:proofErr w:type="spellStart"/>
      <w:r w:rsidRPr="00E51535">
        <w:rPr>
          <w:rFonts w:ascii="Calibri Light" w:hAnsi="Calibri Light" w:cs="Calibri Light"/>
          <w:b/>
          <w:sz w:val="48"/>
          <w:szCs w:val="48"/>
        </w:rPr>
        <w:t>WordPress</w:t>
      </w:r>
      <w:proofErr w:type="spellEnd"/>
      <w:r w:rsidRPr="00E51535">
        <w:rPr>
          <w:rFonts w:ascii="Calibri Light" w:hAnsi="Calibri Light" w:cs="Calibri Light"/>
          <w:b/>
          <w:sz w:val="48"/>
          <w:szCs w:val="48"/>
        </w:rPr>
        <w:t xml:space="preserve"> Starter-</w:t>
      </w:r>
      <w:proofErr w:type="spellStart"/>
      <w:r w:rsidRPr="00E51535">
        <w:rPr>
          <w:rFonts w:ascii="Calibri Light" w:hAnsi="Calibri Light" w:cs="Calibri Light"/>
          <w:b/>
          <w:sz w:val="48"/>
          <w:szCs w:val="48"/>
        </w:rPr>
        <w:t>Theme</w:t>
      </w:r>
      <w:proofErr w:type="spellEnd"/>
    </w:p>
    <w:p w:rsidR="00675607" w:rsidRPr="00E51535" w:rsidRDefault="00675607" w:rsidP="00E51535">
      <w:pPr>
        <w:jc w:val="center"/>
        <w:rPr>
          <w:rFonts w:ascii="Calibri Light" w:hAnsi="Calibri Light" w:cs="Calibri Light"/>
          <w:b/>
          <w:sz w:val="32"/>
          <w:szCs w:val="32"/>
        </w:rPr>
      </w:pPr>
      <w:r w:rsidRPr="00E51535">
        <w:rPr>
          <w:rFonts w:ascii="Calibri Light" w:hAnsi="Calibri Light" w:cs="Calibri Light"/>
          <w:b/>
          <w:sz w:val="32"/>
          <w:szCs w:val="32"/>
        </w:rPr>
        <w:t>Dokumentation</w:t>
      </w:r>
    </w:p>
    <w:p w:rsidR="00675607" w:rsidRPr="00E51535" w:rsidRDefault="00675607" w:rsidP="00E51535">
      <w:pPr>
        <w:jc w:val="both"/>
        <w:rPr>
          <w:rFonts w:ascii="Calibri Light" w:hAnsi="Calibri Light" w:cs="Calibri Light"/>
          <w:sz w:val="32"/>
          <w:szCs w:val="32"/>
        </w:rPr>
      </w:pPr>
    </w:p>
    <w:p w:rsidR="00675607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675607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  <w:r w:rsidRPr="003D1598">
        <w:rPr>
          <w:rFonts w:ascii="Calibri Light" w:hAnsi="Calibri Light" w:cs="Calibri Light"/>
          <w:sz w:val="28"/>
          <w:szCs w:val="28"/>
        </w:rPr>
        <w:t xml:space="preserve">Följande verktyg har använts för att skapa hemsidan: </w:t>
      </w:r>
      <w:hyperlink r:id="rId8" w:history="1">
        <w:r w:rsidRPr="003D1598">
          <w:rPr>
            <w:rStyle w:val="Hyperlnk"/>
            <w:rFonts w:ascii="Calibri Light" w:hAnsi="Calibri Light" w:cs="Calibri Light"/>
            <w:sz w:val="28"/>
            <w:szCs w:val="28"/>
          </w:rPr>
          <w:t>www.alpackakoncept.se/sos-animals</w:t>
        </w:r>
      </w:hyperlink>
      <w:r w:rsidR="00935323">
        <w:rPr>
          <w:rFonts w:ascii="Calibri Light" w:hAnsi="Calibri Light" w:cs="Calibri Light"/>
          <w:sz w:val="28"/>
          <w:szCs w:val="28"/>
        </w:rPr>
        <w:t xml:space="preserve">  (fungerar ej)</w:t>
      </w:r>
    </w:p>
    <w:p w:rsidR="00675607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  <w:bookmarkStart w:id="0" w:name="_GoBack"/>
      <w:bookmarkEnd w:id="0"/>
    </w:p>
    <w:p w:rsidR="00675607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  <w:r w:rsidRPr="003D1598">
        <w:rPr>
          <w:rFonts w:ascii="Calibri Light" w:hAnsi="Calibri Light" w:cs="Calibri Light"/>
          <w:sz w:val="28"/>
          <w:szCs w:val="28"/>
        </w:rPr>
        <w:t xml:space="preserve">1.- Det första jag gjorde var att skapa en tomt 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map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 med 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Underscores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>.</w:t>
      </w:r>
    </w:p>
    <w:p w:rsidR="00B06F1A" w:rsidRPr="003D1598" w:rsidRDefault="00B06F1A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675607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  <w:r w:rsidRPr="003D1598">
        <w:rPr>
          <w:rFonts w:ascii="Calibri Light" w:hAnsi="Calibri Light" w:cs="Calibri Light"/>
          <w:sz w:val="28"/>
          <w:szCs w:val="28"/>
        </w:rPr>
        <w:t xml:space="preserve">2.- Sen laddade jag både 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Bootstrap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Alpha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 4.0.0, 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Bootstrap’s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 ”nav 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walker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>” och ”jQuery-3.2.0</w:t>
      </w:r>
    </w:p>
    <w:p w:rsidR="00B06F1A" w:rsidRPr="003D1598" w:rsidRDefault="00B06F1A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675607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  <w:r w:rsidRPr="003D1598">
        <w:rPr>
          <w:rFonts w:ascii="Calibri Light" w:hAnsi="Calibri Light" w:cs="Calibri Light"/>
          <w:sz w:val="28"/>
          <w:szCs w:val="28"/>
        </w:rPr>
        <w:t>3.- Var tvungen att ladda ner det jobbiga programmet: ”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Prepros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>” vilken skickade mig en avisering varje minut om att köpa de versionen…tråkigt!!!!......men användbart!!!!!!, eftersom det uppdaterades mina egna ”.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scss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 filer”.</w:t>
      </w:r>
    </w:p>
    <w:p w:rsidR="00675607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  <w:r w:rsidRPr="003D1598">
        <w:rPr>
          <w:rFonts w:ascii="Calibri Light" w:hAnsi="Calibri Light" w:cs="Calibri Light"/>
          <w:sz w:val="28"/>
          <w:szCs w:val="28"/>
        </w:rPr>
        <w:t>- Även ”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tether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>” fil har adderas till mappen ”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inc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” för att scripts som är skapade med 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jQuery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 ska kunna fungera, eller hur?</w:t>
      </w:r>
    </w:p>
    <w:p w:rsidR="00B06F1A" w:rsidRPr="003D1598" w:rsidRDefault="00B06F1A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675607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  <w:r w:rsidRPr="003D1598">
        <w:rPr>
          <w:rFonts w:ascii="Calibri Light" w:hAnsi="Calibri Light" w:cs="Calibri Light"/>
          <w:sz w:val="28"/>
          <w:szCs w:val="28"/>
        </w:rPr>
        <w:t>4.-Mappen ”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img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” där jag har 4 kataloger har skapats för att ha en ordning i alla bilder som finns i 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websiten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>.</w:t>
      </w:r>
    </w:p>
    <w:p w:rsidR="00B06F1A" w:rsidRPr="003D1598" w:rsidRDefault="00B06F1A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78291B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  <w:r w:rsidRPr="003D1598">
        <w:rPr>
          <w:rFonts w:ascii="Calibri Light" w:hAnsi="Calibri Light" w:cs="Calibri Light"/>
          <w:sz w:val="28"/>
          <w:szCs w:val="28"/>
        </w:rPr>
        <w:t>5.- I mappen ”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scss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” har skapats 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mapen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 xml:space="preserve"> ”media-</w:t>
      </w:r>
      <w:proofErr w:type="spellStart"/>
      <w:r w:rsidRPr="003D1598">
        <w:rPr>
          <w:rFonts w:ascii="Calibri Light" w:hAnsi="Calibri Light" w:cs="Calibri Light"/>
          <w:sz w:val="28"/>
          <w:szCs w:val="28"/>
        </w:rPr>
        <w:t>queries</w:t>
      </w:r>
      <w:proofErr w:type="spellEnd"/>
      <w:r w:rsidRPr="003D1598">
        <w:rPr>
          <w:rFonts w:ascii="Calibri Light" w:hAnsi="Calibri Light" w:cs="Calibri Light"/>
          <w:sz w:val="28"/>
          <w:szCs w:val="28"/>
        </w:rPr>
        <w:t>” överhuvudtaget för att min ”lilla logga” skulle anpassa sig till de olika skärmar</w:t>
      </w:r>
      <w:r w:rsidR="0078291B" w:rsidRPr="003D1598">
        <w:rPr>
          <w:rFonts w:ascii="Calibri Light" w:hAnsi="Calibri Light" w:cs="Calibri Light"/>
          <w:sz w:val="28"/>
          <w:szCs w:val="28"/>
        </w:rPr>
        <w:t>. Mina</w:t>
      </w:r>
      <w:r w:rsidR="00932E56" w:rsidRPr="003D1598">
        <w:rPr>
          <w:rFonts w:ascii="Calibri Light" w:hAnsi="Calibri Light" w:cs="Calibri Light"/>
          <w:sz w:val="28"/>
          <w:szCs w:val="28"/>
        </w:rPr>
        <w:t xml:space="preserve"> egna </w:t>
      </w:r>
      <w:proofErr w:type="spellStart"/>
      <w:r w:rsidR="00932E56" w:rsidRPr="003D1598">
        <w:rPr>
          <w:rFonts w:ascii="Calibri Light" w:hAnsi="Calibri Light" w:cs="Calibri Light"/>
          <w:sz w:val="28"/>
          <w:szCs w:val="28"/>
        </w:rPr>
        <w:t>scss</w:t>
      </w:r>
      <w:proofErr w:type="spellEnd"/>
      <w:r w:rsidR="00932E56" w:rsidRPr="003D1598">
        <w:rPr>
          <w:rFonts w:ascii="Calibri Light" w:hAnsi="Calibri Light" w:cs="Calibri Light"/>
          <w:sz w:val="28"/>
          <w:szCs w:val="28"/>
        </w:rPr>
        <w:t xml:space="preserve"> för ”media </w:t>
      </w:r>
      <w:proofErr w:type="spellStart"/>
      <w:r w:rsidR="00932E56" w:rsidRPr="003D1598">
        <w:rPr>
          <w:rFonts w:ascii="Calibri Light" w:hAnsi="Calibri Light" w:cs="Calibri Light"/>
          <w:sz w:val="28"/>
          <w:szCs w:val="28"/>
        </w:rPr>
        <w:t>queries</w:t>
      </w:r>
      <w:proofErr w:type="spellEnd"/>
      <w:r w:rsidR="00932E56" w:rsidRPr="003D1598">
        <w:rPr>
          <w:rFonts w:ascii="Calibri Light" w:hAnsi="Calibri Light" w:cs="Calibri Light"/>
          <w:sz w:val="28"/>
          <w:szCs w:val="28"/>
        </w:rPr>
        <w:t>” importeras from ”</w:t>
      </w:r>
      <w:proofErr w:type="spellStart"/>
      <w:r w:rsidR="00932E56" w:rsidRPr="003D1598">
        <w:rPr>
          <w:rFonts w:ascii="Calibri Light" w:hAnsi="Calibri Light" w:cs="Calibri Light"/>
          <w:sz w:val="28"/>
          <w:szCs w:val="28"/>
        </w:rPr>
        <w:t>style.scss</w:t>
      </w:r>
      <w:proofErr w:type="spellEnd"/>
      <w:r w:rsidR="00932E56" w:rsidRPr="003D1598">
        <w:rPr>
          <w:rFonts w:ascii="Calibri Light" w:hAnsi="Calibri Light" w:cs="Calibri Light"/>
          <w:sz w:val="28"/>
          <w:szCs w:val="28"/>
        </w:rPr>
        <w:t>” vilken i sin tur ”kompileras” av kära programmet ”</w:t>
      </w:r>
      <w:proofErr w:type="spellStart"/>
      <w:r w:rsidR="00932E56" w:rsidRPr="003D1598">
        <w:rPr>
          <w:rFonts w:ascii="Calibri Light" w:hAnsi="Calibri Light" w:cs="Calibri Light"/>
          <w:sz w:val="28"/>
          <w:szCs w:val="28"/>
        </w:rPr>
        <w:t>Prepros</w:t>
      </w:r>
      <w:proofErr w:type="spellEnd"/>
      <w:r w:rsidR="00932E56" w:rsidRPr="003D1598">
        <w:rPr>
          <w:rFonts w:ascii="Calibri Light" w:hAnsi="Calibri Light" w:cs="Calibri Light"/>
          <w:sz w:val="28"/>
          <w:szCs w:val="28"/>
        </w:rPr>
        <w:t xml:space="preserve">” till huvud </w:t>
      </w:r>
      <w:proofErr w:type="spellStart"/>
      <w:r w:rsidR="00932E56" w:rsidRPr="003D1598">
        <w:rPr>
          <w:rFonts w:ascii="Calibri Light" w:hAnsi="Calibri Light" w:cs="Calibri Light"/>
          <w:sz w:val="28"/>
          <w:szCs w:val="28"/>
        </w:rPr>
        <w:t>css</w:t>
      </w:r>
      <w:proofErr w:type="spellEnd"/>
      <w:r w:rsidR="00932E56" w:rsidRPr="003D1598">
        <w:rPr>
          <w:rFonts w:ascii="Calibri Light" w:hAnsi="Calibri Light" w:cs="Calibri Light"/>
          <w:sz w:val="28"/>
          <w:szCs w:val="28"/>
        </w:rPr>
        <w:t xml:space="preserve"> style i huvudmappen.</w:t>
      </w:r>
    </w:p>
    <w:p w:rsidR="00932E56" w:rsidRPr="003D1598" w:rsidRDefault="00932E56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675607" w:rsidRPr="003D1598" w:rsidRDefault="00675607" w:rsidP="00E51535">
      <w:pPr>
        <w:jc w:val="both"/>
        <w:rPr>
          <w:rFonts w:ascii="Calibri Light" w:hAnsi="Calibri Light" w:cs="Calibri Light"/>
          <w:sz w:val="28"/>
          <w:szCs w:val="28"/>
        </w:rPr>
      </w:pPr>
      <w:r w:rsidRPr="003D1598">
        <w:rPr>
          <w:rFonts w:ascii="Calibri Light" w:hAnsi="Calibri Light" w:cs="Calibri Light"/>
          <w:sz w:val="28"/>
          <w:szCs w:val="28"/>
        </w:rPr>
        <w:t xml:space="preserve"> </w:t>
      </w:r>
      <w:r w:rsidR="00B06F1A" w:rsidRPr="003D1598">
        <w:rPr>
          <w:rFonts w:ascii="Calibri Light" w:hAnsi="Calibri Light" w:cs="Calibri Light"/>
          <w:sz w:val="28"/>
          <w:szCs w:val="28"/>
        </w:rPr>
        <w:t xml:space="preserve">6.- Filerna som har redigeras mer är överhuvudtaget: </w:t>
      </w:r>
      <w:proofErr w:type="spellStart"/>
      <w:r w:rsidR="00B06F1A" w:rsidRPr="003D1598">
        <w:rPr>
          <w:rFonts w:ascii="Calibri Light" w:hAnsi="Calibri Light" w:cs="Calibri Light"/>
          <w:sz w:val="28"/>
          <w:szCs w:val="28"/>
        </w:rPr>
        <w:t>index.php</w:t>
      </w:r>
      <w:proofErr w:type="spellEnd"/>
      <w:r w:rsidR="00B06F1A" w:rsidRPr="003D1598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B06F1A" w:rsidRPr="003D1598">
        <w:rPr>
          <w:rFonts w:ascii="Calibri Light" w:hAnsi="Calibri Light" w:cs="Calibri Light"/>
          <w:sz w:val="28"/>
          <w:szCs w:val="28"/>
        </w:rPr>
        <w:t>header.php</w:t>
      </w:r>
      <w:proofErr w:type="spellEnd"/>
      <w:r w:rsidR="00B06F1A" w:rsidRPr="003D1598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B06F1A" w:rsidRPr="003D1598">
        <w:rPr>
          <w:rFonts w:ascii="Calibri Light" w:hAnsi="Calibri Light" w:cs="Calibri Light"/>
          <w:sz w:val="28"/>
          <w:szCs w:val="28"/>
        </w:rPr>
        <w:t>footer.php</w:t>
      </w:r>
      <w:proofErr w:type="spellEnd"/>
      <w:r w:rsidR="00B06F1A" w:rsidRPr="003D1598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B06F1A" w:rsidRPr="003D1598">
        <w:rPr>
          <w:rFonts w:ascii="Calibri Light" w:hAnsi="Calibri Light" w:cs="Calibri Light"/>
          <w:sz w:val="28"/>
          <w:szCs w:val="28"/>
        </w:rPr>
        <w:t>sida.php</w:t>
      </w:r>
      <w:proofErr w:type="spellEnd"/>
      <w:r w:rsidR="00B06F1A" w:rsidRPr="003D1598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B06F1A" w:rsidRPr="003D1598">
        <w:rPr>
          <w:rFonts w:ascii="Calibri Light" w:hAnsi="Calibri Light" w:cs="Calibri Light"/>
          <w:sz w:val="28"/>
          <w:szCs w:val="28"/>
        </w:rPr>
        <w:t>page.php</w:t>
      </w:r>
      <w:proofErr w:type="spellEnd"/>
      <w:r w:rsidR="00B06F1A" w:rsidRPr="003D1598">
        <w:rPr>
          <w:rFonts w:ascii="Calibri Light" w:hAnsi="Calibri Light" w:cs="Calibri Light"/>
          <w:sz w:val="28"/>
          <w:szCs w:val="28"/>
        </w:rPr>
        <w:t xml:space="preserve"> och självklart de </w:t>
      </w:r>
      <w:proofErr w:type="spellStart"/>
      <w:r w:rsidR="00B06F1A" w:rsidRPr="003D1598">
        <w:rPr>
          <w:rFonts w:ascii="Calibri Light" w:hAnsi="Calibri Light" w:cs="Calibri Light"/>
          <w:sz w:val="28"/>
          <w:szCs w:val="28"/>
        </w:rPr>
        <w:t>scss</w:t>
      </w:r>
      <w:proofErr w:type="spellEnd"/>
      <w:r w:rsidR="00B06F1A" w:rsidRPr="003D1598">
        <w:rPr>
          <w:rFonts w:ascii="Calibri Light" w:hAnsi="Calibri Light" w:cs="Calibri Light"/>
          <w:sz w:val="28"/>
          <w:szCs w:val="28"/>
        </w:rPr>
        <w:t xml:space="preserve"> filer för styling!</w:t>
      </w:r>
    </w:p>
    <w:p w:rsidR="00B06F1A" w:rsidRPr="003D1598" w:rsidRDefault="00B06F1A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B06F1A" w:rsidRDefault="00B06F1A" w:rsidP="00E51535">
      <w:pPr>
        <w:jc w:val="both"/>
        <w:rPr>
          <w:rFonts w:ascii="Calibri Light" w:hAnsi="Calibri Light" w:cs="Calibri Light"/>
          <w:sz w:val="28"/>
          <w:szCs w:val="28"/>
        </w:rPr>
      </w:pPr>
      <w:r w:rsidRPr="003D1598">
        <w:rPr>
          <w:rFonts w:ascii="Calibri Light" w:hAnsi="Calibri Light" w:cs="Calibri Light"/>
          <w:sz w:val="28"/>
          <w:szCs w:val="28"/>
        </w:rPr>
        <w:t xml:space="preserve">7.- </w:t>
      </w:r>
      <w:r w:rsidR="00745BAA" w:rsidRPr="003D1598">
        <w:rPr>
          <w:rFonts w:ascii="Calibri Light" w:hAnsi="Calibri Light" w:cs="Calibri Light"/>
          <w:sz w:val="28"/>
          <w:szCs w:val="28"/>
        </w:rPr>
        <w:t xml:space="preserve">I </w:t>
      </w:r>
      <w:proofErr w:type="spellStart"/>
      <w:r w:rsidR="00745BAA" w:rsidRPr="003D1598">
        <w:rPr>
          <w:rFonts w:ascii="Calibri Light" w:hAnsi="Calibri Light" w:cs="Calibri Light"/>
          <w:sz w:val="28"/>
          <w:szCs w:val="28"/>
        </w:rPr>
        <w:t>WordPress’s</w:t>
      </w:r>
      <w:proofErr w:type="spellEnd"/>
      <w:r w:rsidR="00745BAA" w:rsidRPr="003D1598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745BAA" w:rsidRPr="003D1598">
        <w:rPr>
          <w:rFonts w:ascii="Calibri Light" w:hAnsi="Calibri Light" w:cs="Calibri Light"/>
          <w:sz w:val="28"/>
          <w:szCs w:val="28"/>
        </w:rPr>
        <w:t>dashbord</w:t>
      </w:r>
      <w:proofErr w:type="spellEnd"/>
      <w:r w:rsidR="00745BAA" w:rsidRPr="003D1598">
        <w:rPr>
          <w:rFonts w:ascii="Calibri Light" w:hAnsi="Calibri Light" w:cs="Calibri Light"/>
          <w:sz w:val="28"/>
          <w:szCs w:val="28"/>
        </w:rPr>
        <w:t xml:space="preserve"> har jag ”lärt mig” (för kom ihåg att jag har inte ens gjort ”</w:t>
      </w:r>
      <w:proofErr w:type="spellStart"/>
      <w:r w:rsidR="00745BAA" w:rsidRPr="003D1598">
        <w:rPr>
          <w:rFonts w:ascii="Calibri Light" w:hAnsi="Calibri Light" w:cs="Calibri Light"/>
          <w:sz w:val="28"/>
          <w:szCs w:val="28"/>
        </w:rPr>
        <w:t>child-theme</w:t>
      </w:r>
      <w:proofErr w:type="spellEnd"/>
      <w:r w:rsidR="00745BAA" w:rsidRPr="003D1598">
        <w:rPr>
          <w:rFonts w:ascii="Calibri Light" w:hAnsi="Calibri Light" w:cs="Calibri Light"/>
          <w:sz w:val="28"/>
          <w:szCs w:val="28"/>
        </w:rPr>
        <w:t xml:space="preserve">”) att använda </w:t>
      </w:r>
      <w:proofErr w:type="spellStart"/>
      <w:r w:rsidR="00745BAA" w:rsidRPr="003D1598">
        <w:rPr>
          <w:rFonts w:ascii="Calibri Light" w:hAnsi="Calibri Light" w:cs="Calibri Light"/>
          <w:sz w:val="28"/>
          <w:szCs w:val="28"/>
        </w:rPr>
        <w:t>WordPress</w:t>
      </w:r>
      <w:proofErr w:type="spellEnd"/>
      <w:r w:rsidR="00745BAA" w:rsidRPr="003D1598">
        <w:rPr>
          <w:rFonts w:ascii="Calibri Light" w:hAnsi="Calibri Light" w:cs="Calibri Light"/>
          <w:sz w:val="28"/>
          <w:szCs w:val="28"/>
        </w:rPr>
        <w:t xml:space="preserve"> olika verktyg. Har i </w:t>
      </w:r>
      <w:proofErr w:type="spellStart"/>
      <w:r w:rsidR="00745BAA" w:rsidRPr="003D1598">
        <w:rPr>
          <w:rFonts w:ascii="Calibri Light" w:hAnsi="Calibri Light" w:cs="Calibri Light"/>
          <w:sz w:val="28"/>
          <w:szCs w:val="28"/>
        </w:rPr>
        <w:t>sinnerligen</w:t>
      </w:r>
      <w:proofErr w:type="spellEnd"/>
      <w:r w:rsidR="00745BAA" w:rsidRPr="003D1598">
        <w:rPr>
          <w:rFonts w:ascii="Calibri Light" w:hAnsi="Calibri Light" w:cs="Calibri Light"/>
          <w:sz w:val="28"/>
          <w:szCs w:val="28"/>
        </w:rPr>
        <w:t xml:space="preserve"> skapat ”pages”, och addera ”</w:t>
      </w:r>
      <w:proofErr w:type="spellStart"/>
      <w:r w:rsidR="00745BAA" w:rsidRPr="003D1598">
        <w:rPr>
          <w:rFonts w:ascii="Calibri Light" w:hAnsi="Calibri Light" w:cs="Calibri Light"/>
          <w:sz w:val="28"/>
          <w:szCs w:val="28"/>
        </w:rPr>
        <w:t>pluggings</w:t>
      </w:r>
      <w:proofErr w:type="spellEnd"/>
      <w:r w:rsidR="00745BAA" w:rsidRPr="003D1598">
        <w:rPr>
          <w:rFonts w:ascii="Calibri Light" w:hAnsi="Calibri Light" w:cs="Calibri Light"/>
          <w:sz w:val="28"/>
          <w:szCs w:val="28"/>
        </w:rPr>
        <w:t xml:space="preserve">” (3 i alla fall). </w:t>
      </w:r>
    </w:p>
    <w:p w:rsidR="00037B66" w:rsidRDefault="00037B66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037B66" w:rsidRDefault="00037B66" w:rsidP="00E51535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8.- Flera redigeringar har gjorts men jag VERKLIGEN är trött nu….går hem och vilar!!!</w:t>
      </w:r>
    </w:p>
    <w:p w:rsidR="006D012B" w:rsidRDefault="006D012B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6D012B" w:rsidRDefault="006D012B" w:rsidP="00E51535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…förresten, </w:t>
      </w:r>
      <w:proofErr w:type="spellStart"/>
      <w:r>
        <w:rPr>
          <w:rFonts w:ascii="Calibri Light" w:hAnsi="Calibri Light" w:cs="Calibri Light"/>
          <w:sz w:val="28"/>
          <w:szCs w:val="28"/>
        </w:rPr>
        <w:t>wireframes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har jag inte gjort. Jag kände bara att jag måste FÖRST lära mig att använda alla de olika verktyg för att skapa en hemsida från ”start”. </w:t>
      </w:r>
    </w:p>
    <w:p w:rsidR="006D012B" w:rsidRDefault="006D012B" w:rsidP="00E51535">
      <w:pPr>
        <w:jc w:val="both"/>
        <w:rPr>
          <w:rFonts w:ascii="Calibri Light" w:hAnsi="Calibri Light" w:cs="Calibri Light"/>
          <w:sz w:val="28"/>
          <w:szCs w:val="28"/>
        </w:rPr>
      </w:pPr>
    </w:p>
    <w:p w:rsidR="006D012B" w:rsidRPr="003D1598" w:rsidRDefault="006D012B" w:rsidP="00E51535">
      <w:pPr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lastRenderedPageBreak/>
        <w:t>….Tack så hemskt mycket för tålamodet!!!</w:t>
      </w:r>
    </w:p>
    <w:p w:rsidR="00745BAA" w:rsidRDefault="00745BAA" w:rsidP="00E51535">
      <w:pPr>
        <w:jc w:val="both"/>
        <w:rPr>
          <w:rFonts w:ascii="Calibri Light" w:hAnsi="Calibri Light" w:cs="Calibri Light"/>
          <w:sz w:val="32"/>
          <w:szCs w:val="32"/>
        </w:rPr>
      </w:pPr>
    </w:p>
    <w:p w:rsidR="00745BAA" w:rsidRPr="00E51535" w:rsidRDefault="00745BAA" w:rsidP="00E51535">
      <w:pPr>
        <w:jc w:val="both"/>
        <w:rPr>
          <w:rFonts w:ascii="Calibri Light" w:hAnsi="Calibri Light" w:cs="Calibri Light"/>
          <w:sz w:val="32"/>
          <w:szCs w:val="32"/>
        </w:rPr>
      </w:pPr>
    </w:p>
    <w:p w:rsidR="00675607" w:rsidRDefault="00675607"/>
    <w:sectPr w:rsidR="00675607" w:rsidSect="005578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07"/>
    <w:rsid w:val="00037B66"/>
    <w:rsid w:val="003D1598"/>
    <w:rsid w:val="00557876"/>
    <w:rsid w:val="00645252"/>
    <w:rsid w:val="00675607"/>
    <w:rsid w:val="006D012B"/>
    <w:rsid w:val="006D3D74"/>
    <w:rsid w:val="00745BAA"/>
    <w:rsid w:val="0078291B"/>
    <w:rsid w:val="00932E56"/>
    <w:rsid w:val="00935323"/>
    <w:rsid w:val="00A9204E"/>
    <w:rsid w:val="00B06F1A"/>
    <w:rsid w:val="00D92ABE"/>
    <w:rsid w:val="00E5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01D6"/>
  <w15:chartTrackingRefBased/>
  <w15:docId w15:val="{87E0A725-1F6E-45C7-9FD8-3A560D0D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Rubrik1">
    <w:name w:val="heading 1"/>
    <w:basedOn w:val="Normal"/>
    <w:next w:val="Normal"/>
    <w:link w:val="Rubrik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Rubrik5Char">
    <w:name w:val="Rubrik 5 Char"/>
    <w:basedOn w:val="Standardstycketeckensnitt"/>
    <w:link w:val="Rubrik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Rubrik6Char">
    <w:name w:val="Rubrik 6 Char"/>
    <w:basedOn w:val="Standardstycketeckensnitt"/>
    <w:link w:val="Rubrik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ubrik">
    <w:name w:val="Title"/>
    <w:basedOn w:val="Normal"/>
    <w:next w:val="Normal"/>
    <w:link w:val="Rubrik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eastAsiaTheme="minorEastAsia"/>
      <w:color w:val="5A5A5A" w:themeColor="text1" w:themeTint="A5"/>
      <w:spacing w:val="15"/>
    </w:rPr>
  </w:style>
  <w:style w:type="character" w:styleId="Diskretbetoning">
    <w:name w:val="Subtle Emphasis"/>
    <w:basedOn w:val="Standardstycketeckensnitt"/>
    <w:uiPriority w:val="19"/>
    <w:qFormat/>
    <w:rPr>
      <w:i/>
      <w:iCs/>
      <w:color w:val="404040" w:themeColor="text1" w:themeTint="BF"/>
    </w:rPr>
  </w:style>
  <w:style w:type="character" w:styleId="Betoning">
    <w:name w:val="Emphasis"/>
    <w:basedOn w:val="Standardstycketeckensnitt"/>
    <w:uiPriority w:val="20"/>
    <w:qFormat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45252"/>
    <w:rPr>
      <w:i/>
      <w:iCs/>
      <w:color w:val="1F4E79" w:themeColor="accent1" w:themeShade="80"/>
    </w:rPr>
  </w:style>
  <w:style w:type="character" w:styleId="Stark">
    <w:name w:val="Strong"/>
    <w:basedOn w:val="Standardstycketeckensnitt"/>
    <w:uiPriority w:val="22"/>
    <w:qFormat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Pr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45252"/>
    <w:rPr>
      <w:i/>
      <w:iCs/>
      <w:color w:val="1F4E79" w:themeColor="accent1" w:themeShade="80"/>
    </w:rPr>
  </w:style>
  <w:style w:type="character" w:styleId="Diskretreferens">
    <w:name w:val="Subtle Reference"/>
    <w:basedOn w:val="Standardstycketeckensnitt"/>
    <w:uiPriority w:val="31"/>
    <w:qFormat/>
    <w:rPr>
      <w:smallCaps/>
      <w:color w:val="5A5A5A" w:themeColor="text1" w:themeTint="A5"/>
    </w:rPr>
  </w:style>
  <w:style w:type="character" w:styleId="Starkreferens">
    <w:name w:val="Intense Reference"/>
    <w:basedOn w:val="Standardstycketeckensnit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kenstitel">
    <w:name w:val="Book Title"/>
    <w:basedOn w:val="Standardstycketeckensnitt"/>
    <w:uiPriority w:val="33"/>
    <w:qFormat/>
    <w:rPr>
      <w:b/>
      <w:bCs/>
      <w:i/>
      <w:iCs/>
      <w:spacing w:val="5"/>
    </w:rPr>
  </w:style>
  <w:style w:type="character" w:styleId="Hyperlnk">
    <w:name w:val="Hyperlink"/>
    <w:basedOn w:val="Standardstycketeckensnitt"/>
    <w:uiPriority w:val="99"/>
    <w:unhideWhenUsed/>
    <w:rsid w:val="00645252"/>
    <w:rPr>
      <w:color w:val="1F4E79" w:themeColor="accent1" w:themeShade="80"/>
      <w:u w:val="single"/>
    </w:rPr>
  </w:style>
  <w:style w:type="character" w:styleId="AnvndHyperlnk">
    <w:name w:val="FollowedHyperlink"/>
    <w:basedOn w:val="Standardstycketeckensnitt"/>
    <w:uiPriority w:val="99"/>
    <w:unhideWhenUsed/>
    <w:rPr>
      <w:color w:val="954F72" w:themeColor="followedHyperlink"/>
      <w:u w:val="single"/>
    </w:rPr>
  </w:style>
  <w:style w:type="paragraph" w:styleId="Beskrivning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45252"/>
    <w:rPr>
      <w:rFonts w:ascii="Segoe UI" w:hAnsi="Segoe UI" w:cs="Segoe UI"/>
      <w:szCs w:val="18"/>
    </w:rPr>
  </w:style>
  <w:style w:type="paragraph" w:styleId="Indragetstycke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rdtext3">
    <w:name w:val="Body Text 3"/>
    <w:basedOn w:val="Normal"/>
    <w:link w:val="Brd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645252"/>
    <w:rPr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645252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645252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64525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645252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64525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645252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645252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645252"/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645252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645252"/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645252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645252"/>
    <w:rPr>
      <w:rFonts w:ascii="Consolas" w:hAnsi="Consolas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645252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645252"/>
    <w:rPr>
      <w:rFonts w:ascii="Consolas" w:hAnsi="Consolas"/>
      <w:szCs w:val="21"/>
    </w:rPr>
  </w:style>
  <w:style w:type="character" w:styleId="Platshllartext">
    <w:name w:val="Placeholder Text"/>
    <w:basedOn w:val="Standardstycketeckensnitt"/>
    <w:uiPriority w:val="99"/>
    <w:semiHidden/>
    <w:rsid w:val="00645252"/>
    <w:rPr>
      <w:color w:val="3B3838" w:themeColor="background2" w:themeShade="40"/>
    </w:rPr>
  </w:style>
  <w:style w:type="paragraph" w:styleId="Sidhuvud">
    <w:name w:val="header"/>
    <w:basedOn w:val="Normal"/>
    <w:link w:val="SidhuvudChar"/>
    <w:uiPriority w:val="99"/>
    <w:semiHidden/>
    <w:unhideWhenUsed/>
    <w:rsid w:val="006D3D74"/>
  </w:style>
  <w:style w:type="character" w:customStyle="1" w:styleId="SidhuvudChar">
    <w:name w:val="Sidhuvud Char"/>
    <w:basedOn w:val="Standardstycketeckensnitt"/>
    <w:link w:val="Sidhuvud"/>
    <w:uiPriority w:val="99"/>
    <w:semiHidden/>
    <w:rsid w:val="006D3D74"/>
  </w:style>
  <w:style w:type="paragraph" w:styleId="Sidfot">
    <w:name w:val="footer"/>
    <w:basedOn w:val="Normal"/>
    <w:link w:val="SidfotChar"/>
    <w:uiPriority w:val="99"/>
    <w:semiHidden/>
    <w:unhideWhenUsed/>
    <w:rsid w:val="006D3D74"/>
  </w:style>
  <w:style w:type="character" w:customStyle="1" w:styleId="SidfotChar">
    <w:name w:val="Sidfot Char"/>
    <w:basedOn w:val="Standardstycketeckensnitt"/>
    <w:link w:val="Sidfot"/>
    <w:uiPriority w:val="99"/>
    <w:semiHidden/>
    <w:rsid w:val="006D3D74"/>
  </w:style>
  <w:style w:type="character" w:styleId="Nmn">
    <w:name w:val="Mention"/>
    <w:basedOn w:val="Standardstycketeckensnitt"/>
    <w:uiPriority w:val="99"/>
    <w:semiHidden/>
    <w:unhideWhenUsed/>
    <w:rsid w:val="0067560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packakoncept.se/sos-animal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la\AppData\Roaming\Microsoft\Templates\Enkelt%20radavst&#229;nd%20(tom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Enkelt radavstånd (tom)</Template>
  <TotalTime>52</TotalTime>
  <Pages>2</Pages>
  <Words>281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Lau de Karlsson</dc:creator>
  <cp:keywords/>
  <dc:description/>
  <cp:lastModifiedBy>Fabiola Lau de Karlsson</cp:lastModifiedBy>
  <cp:revision>9</cp:revision>
  <dcterms:created xsi:type="dcterms:W3CDTF">2017-04-07T11:50:00Z</dcterms:created>
  <dcterms:modified xsi:type="dcterms:W3CDTF">2017-04-07T12:42:00Z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